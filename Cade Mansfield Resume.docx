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2CC35" w14:textId="77777777" w:rsidR="004F7652" w:rsidRDefault="00000000">
      <w:pPr>
        <w:pBdr>
          <w:bottom w:val="single" w:sz="6" w:space="0" w:color="FFFFFF"/>
        </w:pBdr>
        <w:spacing w:line="210" w:lineRule="atLeast"/>
        <w:jc w:val="center"/>
        <w:rPr>
          <w:sz w:val="21"/>
          <w:szCs w:val="21"/>
        </w:rPr>
      </w:pPr>
      <w:r>
        <w:rPr>
          <w:b/>
          <w:bCs/>
          <w:sz w:val="33"/>
          <w:szCs w:val="33"/>
        </w:rPr>
        <w:t>Cade McCollum Mansfield</w:t>
      </w:r>
    </w:p>
    <w:p w14:paraId="37F0E046" w14:textId="49C18C59" w:rsidR="004F7652" w:rsidRDefault="00000000">
      <w:pPr>
        <w:pBdr>
          <w:bottom w:val="single" w:sz="6" w:space="0" w:color="FFFFFF"/>
        </w:pBdr>
        <w:spacing w:line="210" w:lineRule="atLeast"/>
        <w:jc w:val="center"/>
        <w:rPr>
          <w:sz w:val="21"/>
          <w:szCs w:val="21"/>
        </w:rPr>
      </w:pPr>
      <w:hyperlink r:id="rId5" w:history="1">
        <w:r>
          <w:rPr>
            <w:color w:val="000000"/>
            <w:sz w:val="21"/>
            <w:szCs w:val="21"/>
          </w:rPr>
          <w:t>www.linkedin.com/in/mccollum</w:t>
        </w:r>
        <w:r>
          <w:rPr>
            <w:color w:val="000000"/>
            <w:sz w:val="21"/>
            <w:szCs w:val="21"/>
          </w:rPr>
          <w:noBreakHyphen/>
          <w:t>mansfield</w:t>
        </w:r>
      </w:hyperlink>
      <w:r>
        <w:rPr>
          <w:sz w:val="21"/>
          <w:szCs w:val="21"/>
        </w:rPr>
        <w:t> </w:t>
      </w:r>
      <w:r>
        <w:rPr>
          <w:color w:val="000000"/>
          <w:sz w:val="21"/>
          <w:szCs w:val="21"/>
        </w:rPr>
        <w:t>| </w:t>
      </w:r>
      <w:r>
        <w:rPr>
          <w:sz w:val="21"/>
          <w:szCs w:val="21"/>
        </w:rPr>
        <w:t>205</w:t>
      </w:r>
      <w:r>
        <w:rPr>
          <w:sz w:val="21"/>
          <w:szCs w:val="21"/>
        </w:rPr>
        <w:noBreakHyphen/>
        <w:t>533</w:t>
      </w:r>
      <w:r>
        <w:rPr>
          <w:sz w:val="21"/>
          <w:szCs w:val="21"/>
        </w:rPr>
        <w:noBreakHyphen/>
        <w:t>2790 </w:t>
      </w:r>
      <w:r>
        <w:rPr>
          <w:color w:val="000000"/>
          <w:sz w:val="21"/>
          <w:szCs w:val="21"/>
        </w:rPr>
        <w:t>| </w:t>
      </w:r>
      <w:hyperlink r:id="rId6" w:history="1">
        <w:r>
          <w:rPr>
            <w:color w:val="000000"/>
            <w:sz w:val="21"/>
            <w:szCs w:val="21"/>
          </w:rPr>
          <w:t>cmmansfield@crimson.ua.edu</w:t>
        </w:r>
      </w:hyperlink>
    </w:p>
    <w:p w14:paraId="2ED8C129" w14:textId="77777777" w:rsidR="004F7652" w:rsidRDefault="004F7652"/>
    <w:p w14:paraId="4C7712AB" w14:textId="77777777" w:rsidR="004F7652" w:rsidRDefault="00000000">
      <w:pPr>
        <w:pBdr>
          <w:bottom w:val="single" w:sz="6" w:space="0" w:color="FFFFFF"/>
        </w:pBdr>
        <w:spacing w:line="210" w:lineRule="atLeast"/>
        <w:rPr>
          <w:b/>
          <w:bCs/>
          <w:caps/>
          <w:sz w:val="21"/>
          <w:szCs w:val="21"/>
        </w:rPr>
      </w:pPr>
      <w:r>
        <w:rPr>
          <w:b/>
          <w:bCs/>
          <w:caps/>
          <w:sz w:val="21"/>
          <w:szCs w:val="21"/>
        </w:rPr>
        <w:t>education</w:t>
      </w:r>
    </w:p>
    <w:p w14:paraId="0F13FC9F" w14:textId="77777777" w:rsidR="004F7652" w:rsidRDefault="00000000">
      <w:pPr>
        <w:pBdr>
          <w:bottom w:val="single" w:sz="6" w:space="0" w:color="FFFFFF"/>
        </w:pBdr>
        <w:spacing w:line="210" w:lineRule="atLeast"/>
        <w:rPr>
          <w:sz w:val="21"/>
          <w:szCs w:val="21"/>
        </w:rPr>
      </w:pPr>
      <w:r>
        <w:rPr>
          <w:rStyle w:val="fs13fw6undefined"/>
          <w:b/>
          <w:bCs/>
          <w:sz w:val="21"/>
          <w:szCs w:val="21"/>
        </w:rPr>
        <w:t>Bachelor of Science</w:t>
      </w:r>
      <w:r>
        <w:rPr>
          <w:rStyle w:val="fs13fw6undefinedtdn"/>
          <w:b/>
          <w:bCs/>
          <w:sz w:val="21"/>
          <w:szCs w:val="21"/>
        </w:rPr>
        <w:t>,</w:t>
      </w:r>
      <w:r>
        <w:rPr>
          <w:rStyle w:val="fs13fw4undefinedtdn"/>
          <w:sz w:val="21"/>
          <w:szCs w:val="21"/>
        </w:rPr>
        <w:t xml:space="preserve"> </w:t>
      </w:r>
      <w:r>
        <w:rPr>
          <w:rStyle w:val="fs13fw4undefined"/>
          <w:sz w:val="21"/>
          <w:szCs w:val="21"/>
        </w:rPr>
        <w:t>Spring 2026</w:t>
      </w:r>
    </w:p>
    <w:p w14:paraId="0CCF12B7" w14:textId="77777777" w:rsidR="004F7652" w:rsidRDefault="00000000">
      <w:pPr>
        <w:pBdr>
          <w:bottom w:val="single" w:sz="6" w:space="0" w:color="FFFFFF"/>
        </w:pBdr>
        <w:spacing w:line="210" w:lineRule="atLeast"/>
        <w:rPr>
          <w:sz w:val="21"/>
          <w:szCs w:val="21"/>
        </w:rPr>
      </w:pPr>
      <w:r>
        <w:rPr>
          <w:rStyle w:val="fs13fw4overflow-hidden"/>
          <w:sz w:val="21"/>
          <w:szCs w:val="21"/>
        </w:rPr>
        <w:t>The University of Alabama, Culverhouse College of Business</w:t>
      </w:r>
      <w:r>
        <w:rPr>
          <w:sz w:val="21"/>
          <w:szCs w:val="21"/>
        </w:rPr>
        <w:t xml:space="preserve"> </w:t>
      </w:r>
    </w:p>
    <w:p w14:paraId="7F0DBDBC" w14:textId="194D68FE" w:rsidR="004F7652" w:rsidRDefault="00000000">
      <w:pPr>
        <w:pBdr>
          <w:bottom w:val="single" w:sz="6" w:space="0" w:color="FFFFFF"/>
        </w:pBdr>
        <w:spacing w:line="210" w:lineRule="atLeast"/>
        <w:rPr>
          <w:sz w:val="21"/>
          <w:szCs w:val="21"/>
        </w:rPr>
      </w:pPr>
      <w:r>
        <w:rPr>
          <w:rStyle w:val="fs13fw4undefined"/>
          <w:sz w:val="21"/>
          <w:szCs w:val="21"/>
        </w:rPr>
        <w:t xml:space="preserve">Major: Management Information </w:t>
      </w:r>
      <w:r w:rsidR="00D73C82">
        <w:rPr>
          <w:rStyle w:val="fs13fw4undefined"/>
          <w:sz w:val="21"/>
          <w:szCs w:val="21"/>
        </w:rPr>
        <w:t>Systems</w:t>
      </w:r>
      <w:r w:rsidR="00D73C82">
        <w:rPr>
          <w:rStyle w:val="fs13fw4undefinedtdn"/>
          <w:sz w:val="21"/>
          <w:szCs w:val="21"/>
        </w:rPr>
        <w:t xml:space="preserve"> Minor</w:t>
      </w:r>
      <w:r>
        <w:rPr>
          <w:rStyle w:val="fs13fw4undefined"/>
          <w:sz w:val="21"/>
          <w:szCs w:val="21"/>
        </w:rPr>
        <w:t>: Finance</w:t>
      </w:r>
    </w:p>
    <w:p w14:paraId="4D34CB89" w14:textId="77777777" w:rsidR="004F7652" w:rsidRDefault="00000000">
      <w:pPr>
        <w:pBdr>
          <w:bottom w:val="single" w:sz="6" w:space="0" w:color="FFFFFF"/>
        </w:pBdr>
        <w:spacing w:line="210" w:lineRule="atLeast"/>
        <w:rPr>
          <w:sz w:val="21"/>
          <w:szCs w:val="21"/>
        </w:rPr>
      </w:pPr>
      <w:r>
        <w:rPr>
          <w:rStyle w:val="fs13fw4overflow-hidden"/>
          <w:sz w:val="21"/>
          <w:szCs w:val="21"/>
        </w:rPr>
        <w:t>3.2 UA GPA</w:t>
      </w:r>
      <w:r>
        <w:rPr>
          <w:sz w:val="21"/>
          <w:szCs w:val="21"/>
        </w:rPr>
        <w:t xml:space="preserve"> </w:t>
      </w:r>
    </w:p>
    <w:p w14:paraId="7D711285" w14:textId="77777777" w:rsidR="004F7652" w:rsidRDefault="00000000">
      <w:pPr>
        <w:spacing w:line="240" w:lineRule="atLeast"/>
      </w:pPr>
      <w:r>
        <w:t> </w:t>
      </w:r>
    </w:p>
    <w:p w14:paraId="7A778035" w14:textId="77777777" w:rsidR="004F7652" w:rsidRDefault="00000000">
      <w:pPr>
        <w:pBdr>
          <w:bottom w:val="single" w:sz="6" w:space="0" w:color="FFFFFF"/>
        </w:pBdr>
        <w:spacing w:line="210" w:lineRule="atLeast"/>
        <w:rPr>
          <w:b/>
          <w:bCs/>
          <w:caps/>
          <w:sz w:val="21"/>
          <w:szCs w:val="21"/>
        </w:rPr>
      </w:pPr>
      <w:r>
        <w:rPr>
          <w:b/>
          <w:bCs/>
          <w:caps/>
          <w:sz w:val="21"/>
          <w:szCs w:val="21"/>
        </w:rPr>
        <w:t>honors &amp; activities</w:t>
      </w:r>
    </w:p>
    <w:p w14:paraId="557E5FFF" w14:textId="77777777" w:rsidR="004F7652" w:rsidRDefault="00000000">
      <w:pPr>
        <w:pBdr>
          <w:bottom w:val="single" w:sz="6" w:space="0" w:color="FFFFFF"/>
        </w:pBdr>
        <w:spacing w:line="210" w:lineRule="atLeast"/>
        <w:rPr>
          <w:sz w:val="21"/>
          <w:szCs w:val="21"/>
        </w:rPr>
      </w:pPr>
      <w:r>
        <w:rPr>
          <w:sz w:val="21"/>
          <w:szCs w:val="21"/>
        </w:rPr>
        <w:t>Recipient of UA Recognition Scholarship</w:t>
      </w:r>
    </w:p>
    <w:p w14:paraId="6C35A575" w14:textId="77777777" w:rsidR="004F7652" w:rsidRDefault="00000000">
      <w:pPr>
        <w:spacing w:line="240" w:lineRule="atLeast"/>
      </w:pPr>
      <w:r>
        <w:t> </w:t>
      </w:r>
    </w:p>
    <w:p w14:paraId="611961F4" w14:textId="77777777" w:rsidR="004F7652" w:rsidRDefault="00000000">
      <w:pPr>
        <w:pBdr>
          <w:bottom w:val="single" w:sz="6" w:space="0" w:color="FFFFFF"/>
        </w:pBdr>
        <w:spacing w:line="210" w:lineRule="atLeast"/>
        <w:rPr>
          <w:b/>
          <w:bCs/>
          <w:caps/>
          <w:sz w:val="21"/>
          <w:szCs w:val="21"/>
        </w:rPr>
      </w:pPr>
      <w:r>
        <w:rPr>
          <w:b/>
          <w:bCs/>
          <w:caps/>
          <w:sz w:val="21"/>
          <w:szCs w:val="21"/>
        </w:rPr>
        <w:t>computer skills</w:t>
      </w:r>
    </w:p>
    <w:p w14:paraId="25CFAF93" w14:textId="05BE2EF5" w:rsidR="004F7652" w:rsidRDefault="00000000">
      <w:pPr>
        <w:pBdr>
          <w:bottom w:val="single" w:sz="6" w:space="0" w:color="FFFFFF"/>
        </w:pBdr>
        <w:spacing w:line="210" w:lineRule="atLeast"/>
        <w:rPr>
          <w:sz w:val="21"/>
          <w:szCs w:val="21"/>
        </w:rPr>
      </w:pPr>
      <w:r>
        <w:rPr>
          <w:sz w:val="21"/>
          <w:szCs w:val="21"/>
        </w:rPr>
        <w:t>Proficient in Microsoft Excel, Word, and PowerPoint</w:t>
      </w:r>
      <w:r w:rsidR="00D73C82">
        <w:rPr>
          <w:sz w:val="21"/>
          <w:szCs w:val="21"/>
        </w:rPr>
        <w:t>,</w:t>
      </w:r>
    </w:p>
    <w:p w14:paraId="2B8F5D64" w14:textId="77777777" w:rsidR="004F7652" w:rsidRDefault="00000000">
      <w:pPr>
        <w:spacing w:line="240" w:lineRule="atLeast"/>
      </w:pPr>
      <w:r>
        <w:t> </w:t>
      </w:r>
    </w:p>
    <w:p w14:paraId="35FE87A4" w14:textId="77777777" w:rsidR="004F7652" w:rsidRDefault="00000000">
      <w:pPr>
        <w:spacing w:line="210" w:lineRule="atLeast"/>
        <w:rPr>
          <w:b/>
          <w:bCs/>
          <w:caps/>
          <w:sz w:val="21"/>
          <w:szCs w:val="21"/>
        </w:rPr>
      </w:pPr>
      <w:r>
        <w:rPr>
          <w:b/>
          <w:bCs/>
          <w:caps/>
          <w:sz w:val="21"/>
          <w:szCs w:val="21"/>
        </w:rPr>
        <w:t>employment experience</w:t>
      </w:r>
    </w:p>
    <w:p w14:paraId="00A66EE8" w14:textId="77777777" w:rsidR="004F7652" w:rsidRDefault="00000000">
      <w:pPr>
        <w:spacing w:line="210" w:lineRule="atLeast"/>
        <w:rPr>
          <w:sz w:val="21"/>
          <w:szCs w:val="21"/>
        </w:rPr>
      </w:pPr>
      <w:r>
        <w:rPr>
          <w:rStyle w:val="fs13fw6undefined"/>
          <w:b/>
          <w:bCs/>
          <w:sz w:val="21"/>
          <w:szCs w:val="21"/>
        </w:rPr>
        <w:t>Sales</w:t>
      </w:r>
      <w:r>
        <w:rPr>
          <w:rStyle w:val="fs13fw6undefinedtdn"/>
          <w:b/>
          <w:bCs/>
          <w:sz w:val="21"/>
          <w:szCs w:val="21"/>
        </w:rPr>
        <w:t>,</w:t>
      </w:r>
      <w:r>
        <w:rPr>
          <w:rStyle w:val="fs13fw4undefinedtdn"/>
          <w:sz w:val="21"/>
          <w:szCs w:val="21"/>
        </w:rPr>
        <w:t xml:space="preserve"> </w:t>
      </w:r>
      <w:r>
        <w:rPr>
          <w:rStyle w:val="fs13fw4undefined"/>
          <w:sz w:val="21"/>
          <w:szCs w:val="21"/>
        </w:rPr>
        <w:t>May 2021 - May 2023</w:t>
      </w:r>
    </w:p>
    <w:p w14:paraId="0BF962F9" w14:textId="77777777" w:rsidR="004F7652" w:rsidRDefault="00000000">
      <w:pPr>
        <w:spacing w:line="210" w:lineRule="atLeast"/>
        <w:rPr>
          <w:sz w:val="21"/>
          <w:szCs w:val="21"/>
        </w:rPr>
      </w:pPr>
      <w:r>
        <w:rPr>
          <w:rStyle w:val="fs13fw4fsiundefined"/>
          <w:i/>
          <w:iCs/>
          <w:sz w:val="21"/>
          <w:szCs w:val="21"/>
        </w:rPr>
        <w:t>Perfect Game USA</w:t>
      </w:r>
      <w:r>
        <w:rPr>
          <w:rStyle w:val="fs13fw4fsiundefinedtdn"/>
          <w:i/>
          <w:iCs/>
          <w:sz w:val="21"/>
          <w:szCs w:val="21"/>
        </w:rPr>
        <w:t>,</w:t>
      </w:r>
      <w:r>
        <w:rPr>
          <w:rStyle w:val="fs13fw4undefinedtdn"/>
          <w:sz w:val="21"/>
          <w:szCs w:val="21"/>
        </w:rPr>
        <w:t xml:space="preserve"> </w:t>
      </w:r>
      <w:proofErr w:type="spellStart"/>
      <w:r>
        <w:rPr>
          <w:rStyle w:val="fs13fw4undefined"/>
          <w:sz w:val="21"/>
          <w:szCs w:val="21"/>
        </w:rPr>
        <w:t>Birmingham,Alabama</w:t>
      </w:r>
      <w:proofErr w:type="spellEnd"/>
    </w:p>
    <w:p w14:paraId="79568FC5" w14:textId="77777777" w:rsidR="004F7652" w:rsidRDefault="00000000">
      <w:pPr>
        <w:numPr>
          <w:ilvl w:val="0"/>
          <w:numId w:val="4"/>
        </w:numPr>
        <w:spacing w:line="210" w:lineRule="atLeast"/>
        <w:ind w:hanging="385"/>
        <w:rPr>
          <w:sz w:val="21"/>
          <w:szCs w:val="21"/>
        </w:rPr>
      </w:pPr>
      <w:r>
        <w:rPr>
          <w:sz w:val="21"/>
          <w:szCs w:val="21"/>
        </w:rPr>
        <w:t>Created  practice of sales skills and critical thinking skills daily</w:t>
      </w:r>
    </w:p>
    <w:p w14:paraId="08D66F72" w14:textId="77777777" w:rsidR="004F7652" w:rsidRDefault="00000000">
      <w:pPr>
        <w:numPr>
          <w:ilvl w:val="0"/>
          <w:numId w:val="4"/>
        </w:numPr>
        <w:spacing w:line="210" w:lineRule="atLeast"/>
        <w:ind w:hanging="385"/>
        <w:rPr>
          <w:sz w:val="21"/>
          <w:szCs w:val="21"/>
        </w:rPr>
      </w:pPr>
      <w:r>
        <w:rPr>
          <w:sz w:val="21"/>
          <w:szCs w:val="21"/>
        </w:rPr>
        <w:t xml:space="preserve">Taught better communication skills with consistent daily interaction with </w:t>
      </w:r>
      <w:proofErr w:type="spellStart"/>
      <w:r>
        <w:rPr>
          <w:sz w:val="21"/>
          <w:szCs w:val="21"/>
        </w:rPr>
        <w:t>co workers</w:t>
      </w:r>
      <w:proofErr w:type="spellEnd"/>
      <w:r>
        <w:rPr>
          <w:sz w:val="21"/>
          <w:szCs w:val="21"/>
        </w:rPr>
        <w:t xml:space="preserve"> and customers</w:t>
      </w:r>
    </w:p>
    <w:p w14:paraId="257E0F74" w14:textId="77777777" w:rsidR="004F7652" w:rsidRDefault="00000000">
      <w:pPr>
        <w:numPr>
          <w:ilvl w:val="0"/>
          <w:numId w:val="4"/>
        </w:numPr>
        <w:spacing w:line="210" w:lineRule="atLeast"/>
        <w:ind w:hanging="385"/>
        <w:rPr>
          <w:sz w:val="21"/>
          <w:szCs w:val="21"/>
        </w:rPr>
      </w:pPr>
      <w:r>
        <w:rPr>
          <w:sz w:val="21"/>
          <w:szCs w:val="21"/>
        </w:rPr>
        <w:t>Handled money transactions daily, made sure accounts were even and truthful</w:t>
      </w:r>
    </w:p>
    <w:p w14:paraId="7023A0F7" w14:textId="77777777" w:rsidR="004F7652" w:rsidRDefault="00000000">
      <w:pPr>
        <w:spacing w:line="240" w:lineRule="atLeast"/>
      </w:pPr>
      <w:r>
        <w:t> </w:t>
      </w:r>
    </w:p>
    <w:p w14:paraId="20DDE579" w14:textId="77777777" w:rsidR="004F7652" w:rsidRDefault="00000000">
      <w:pPr>
        <w:spacing w:line="210" w:lineRule="atLeast"/>
        <w:rPr>
          <w:sz w:val="21"/>
          <w:szCs w:val="21"/>
        </w:rPr>
      </w:pPr>
      <w:r>
        <w:rPr>
          <w:rStyle w:val="fs13fw6undefined"/>
          <w:b/>
          <w:bCs/>
          <w:sz w:val="21"/>
          <w:szCs w:val="21"/>
        </w:rPr>
        <w:t>Bookkeeper/Scoreboard Operator</w:t>
      </w:r>
      <w:r>
        <w:rPr>
          <w:rStyle w:val="fs13fw6undefinedtdn"/>
          <w:b/>
          <w:bCs/>
          <w:sz w:val="21"/>
          <w:szCs w:val="21"/>
        </w:rPr>
        <w:t>,</w:t>
      </w:r>
      <w:r>
        <w:rPr>
          <w:rStyle w:val="fs13fw4undefinedtdn"/>
          <w:sz w:val="21"/>
          <w:szCs w:val="21"/>
        </w:rPr>
        <w:t xml:space="preserve"> </w:t>
      </w:r>
      <w:r>
        <w:rPr>
          <w:rStyle w:val="fs13fw4undefined"/>
          <w:sz w:val="21"/>
          <w:szCs w:val="21"/>
        </w:rPr>
        <w:t>May 2021 - December 2021</w:t>
      </w:r>
    </w:p>
    <w:p w14:paraId="7BB90874" w14:textId="77777777" w:rsidR="004F7652" w:rsidRDefault="00000000">
      <w:pPr>
        <w:spacing w:line="210" w:lineRule="atLeast"/>
        <w:rPr>
          <w:sz w:val="21"/>
          <w:szCs w:val="21"/>
        </w:rPr>
      </w:pPr>
      <w:r>
        <w:rPr>
          <w:rStyle w:val="fs13fw4fsiundefined"/>
          <w:i/>
          <w:iCs/>
          <w:sz w:val="21"/>
          <w:szCs w:val="21"/>
        </w:rPr>
        <w:t>Perfect Game USA</w:t>
      </w:r>
      <w:r>
        <w:rPr>
          <w:rStyle w:val="fs13fw4fsiundefinedtdn"/>
          <w:i/>
          <w:iCs/>
          <w:sz w:val="21"/>
          <w:szCs w:val="21"/>
        </w:rPr>
        <w:t>,</w:t>
      </w:r>
      <w:r>
        <w:rPr>
          <w:rStyle w:val="fs13fw4undefinedtdn"/>
          <w:sz w:val="21"/>
          <w:szCs w:val="21"/>
        </w:rPr>
        <w:t xml:space="preserve"> </w:t>
      </w:r>
      <w:proofErr w:type="spellStart"/>
      <w:r>
        <w:rPr>
          <w:rStyle w:val="fs13fw4undefined"/>
          <w:sz w:val="21"/>
          <w:szCs w:val="21"/>
        </w:rPr>
        <w:t>Hoover,Alabama</w:t>
      </w:r>
      <w:proofErr w:type="spellEnd"/>
    </w:p>
    <w:p w14:paraId="04863E82" w14:textId="77777777" w:rsidR="004F7652" w:rsidRDefault="00000000">
      <w:pPr>
        <w:numPr>
          <w:ilvl w:val="0"/>
          <w:numId w:val="5"/>
        </w:numPr>
        <w:spacing w:line="210" w:lineRule="atLeast"/>
        <w:ind w:hanging="385"/>
        <w:rPr>
          <w:sz w:val="21"/>
          <w:szCs w:val="21"/>
        </w:rPr>
      </w:pPr>
      <w:r>
        <w:rPr>
          <w:sz w:val="21"/>
          <w:szCs w:val="21"/>
        </w:rPr>
        <w:t>Enhanced attention to detail skills and multitasking skills by having to keep book and work scoreboard at same time</w:t>
      </w:r>
    </w:p>
    <w:p w14:paraId="2D18B827" w14:textId="77777777" w:rsidR="004F7652" w:rsidRDefault="00000000">
      <w:pPr>
        <w:numPr>
          <w:ilvl w:val="0"/>
          <w:numId w:val="5"/>
        </w:numPr>
        <w:spacing w:line="210" w:lineRule="atLeast"/>
        <w:ind w:hanging="385"/>
        <w:rPr>
          <w:sz w:val="21"/>
          <w:szCs w:val="21"/>
        </w:rPr>
      </w:pPr>
      <w:r>
        <w:rPr>
          <w:sz w:val="21"/>
          <w:szCs w:val="21"/>
        </w:rPr>
        <w:t>Improved discipline and time management skills, work days were ranged from ten to 12 hours</w:t>
      </w:r>
    </w:p>
    <w:p w14:paraId="285D691E" w14:textId="77777777" w:rsidR="004F7652" w:rsidRDefault="00000000">
      <w:pPr>
        <w:spacing w:line="240" w:lineRule="atLeast"/>
      </w:pPr>
      <w:r>
        <w:t> </w:t>
      </w:r>
    </w:p>
    <w:p w14:paraId="2296592D" w14:textId="77777777" w:rsidR="004F7652" w:rsidRDefault="00000000">
      <w:pPr>
        <w:spacing w:line="210" w:lineRule="atLeast"/>
        <w:rPr>
          <w:sz w:val="21"/>
          <w:szCs w:val="21"/>
        </w:rPr>
      </w:pPr>
      <w:r>
        <w:rPr>
          <w:rStyle w:val="fs13fw6undefined"/>
          <w:b/>
          <w:bCs/>
          <w:sz w:val="21"/>
          <w:szCs w:val="21"/>
        </w:rPr>
        <w:t>Lifeguard</w:t>
      </w:r>
      <w:r>
        <w:rPr>
          <w:rStyle w:val="fs13fw6undefinedtdn"/>
          <w:b/>
          <w:bCs/>
          <w:sz w:val="21"/>
          <w:szCs w:val="21"/>
        </w:rPr>
        <w:t>,</w:t>
      </w:r>
      <w:r>
        <w:rPr>
          <w:rStyle w:val="fs13fw4undefinedtdn"/>
          <w:sz w:val="21"/>
          <w:szCs w:val="21"/>
        </w:rPr>
        <w:t xml:space="preserve"> </w:t>
      </w:r>
      <w:r>
        <w:rPr>
          <w:rStyle w:val="fs13fw4undefined"/>
          <w:sz w:val="21"/>
          <w:szCs w:val="21"/>
        </w:rPr>
        <w:t>May 2020 - May 2021</w:t>
      </w:r>
    </w:p>
    <w:p w14:paraId="7CE7CC71" w14:textId="77777777" w:rsidR="004F7652" w:rsidRDefault="00000000">
      <w:pPr>
        <w:spacing w:line="210" w:lineRule="atLeast"/>
        <w:rPr>
          <w:sz w:val="21"/>
          <w:szCs w:val="21"/>
        </w:rPr>
      </w:pPr>
      <w:r>
        <w:rPr>
          <w:rStyle w:val="fs13fw4fsiundefined"/>
          <w:i/>
          <w:iCs/>
          <w:sz w:val="21"/>
          <w:szCs w:val="21"/>
        </w:rPr>
        <w:t>Inverness Country Club</w:t>
      </w:r>
      <w:r>
        <w:rPr>
          <w:rStyle w:val="fs13fw4fsiundefinedtdn"/>
          <w:i/>
          <w:iCs/>
          <w:sz w:val="21"/>
          <w:szCs w:val="21"/>
        </w:rPr>
        <w:t>,</w:t>
      </w:r>
      <w:r>
        <w:rPr>
          <w:rStyle w:val="fs13fw4undefinedtdn"/>
          <w:sz w:val="21"/>
          <w:szCs w:val="21"/>
        </w:rPr>
        <w:t xml:space="preserve"> </w:t>
      </w:r>
      <w:proofErr w:type="spellStart"/>
      <w:r>
        <w:rPr>
          <w:rStyle w:val="fs13fw4undefined"/>
          <w:sz w:val="21"/>
          <w:szCs w:val="21"/>
        </w:rPr>
        <w:t>Hoover,Alabama</w:t>
      </w:r>
      <w:proofErr w:type="spellEnd"/>
    </w:p>
    <w:p w14:paraId="639AF49F" w14:textId="77777777" w:rsidR="004F7652" w:rsidRDefault="00000000">
      <w:pPr>
        <w:numPr>
          <w:ilvl w:val="0"/>
          <w:numId w:val="6"/>
        </w:numPr>
        <w:spacing w:line="210" w:lineRule="atLeast"/>
        <w:ind w:hanging="385"/>
        <w:rPr>
          <w:sz w:val="21"/>
          <w:szCs w:val="21"/>
        </w:rPr>
      </w:pPr>
      <w:r>
        <w:rPr>
          <w:sz w:val="21"/>
          <w:szCs w:val="21"/>
        </w:rPr>
        <w:t>Learned how to safely practice CPR and other safety practices</w:t>
      </w:r>
    </w:p>
    <w:p w14:paraId="4AA7756B" w14:textId="77777777" w:rsidR="004F7652" w:rsidRDefault="00000000">
      <w:pPr>
        <w:numPr>
          <w:ilvl w:val="0"/>
          <w:numId w:val="6"/>
        </w:numPr>
        <w:spacing w:line="210" w:lineRule="atLeast"/>
        <w:ind w:hanging="385"/>
        <w:rPr>
          <w:sz w:val="21"/>
          <w:szCs w:val="21"/>
        </w:rPr>
      </w:pPr>
      <w:r>
        <w:rPr>
          <w:sz w:val="21"/>
          <w:szCs w:val="21"/>
        </w:rPr>
        <w:t>Engaged in daily teamwork collaboration, performed maintenance on pools and pool deck</w:t>
      </w:r>
    </w:p>
    <w:p w14:paraId="155054CD" w14:textId="77777777" w:rsidR="004F7652" w:rsidRDefault="00000000">
      <w:pPr>
        <w:numPr>
          <w:ilvl w:val="0"/>
          <w:numId w:val="6"/>
        </w:numPr>
        <w:spacing w:line="210" w:lineRule="atLeast"/>
        <w:ind w:hanging="385"/>
        <w:rPr>
          <w:sz w:val="21"/>
          <w:szCs w:val="21"/>
        </w:rPr>
      </w:pPr>
      <w:r>
        <w:rPr>
          <w:sz w:val="21"/>
          <w:szCs w:val="21"/>
        </w:rPr>
        <w:t>Practiced soft skills by greeting and answering questions from pool members daily</w:t>
      </w:r>
    </w:p>
    <w:p w14:paraId="45D20886" w14:textId="77777777" w:rsidR="004F7652" w:rsidRDefault="00000000">
      <w:pPr>
        <w:spacing w:line="240" w:lineRule="atLeast"/>
      </w:pPr>
      <w:r>
        <w:t> </w:t>
      </w:r>
    </w:p>
    <w:p w14:paraId="259DE488" w14:textId="77777777" w:rsidR="004F7652" w:rsidRDefault="00000000">
      <w:pPr>
        <w:spacing w:line="210" w:lineRule="atLeast"/>
        <w:rPr>
          <w:b/>
          <w:bCs/>
          <w:caps/>
          <w:sz w:val="21"/>
          <w:szCs w:val="21"/>
        </w:rPr>
      </w:pPr>
      <w:r>
        <w:rPr>
          <w:b/>
          <w:bCs/>
          <w:caps/>
          <w:sz w:val="21"/>
          <w:szCs w:val="21"/>
        </w:rPr>
        <w:t>leadership &amp; service</w:t>
      </w:r>
    </w:p>
    <w:p w14:paraId="355505CE" w14:textId="77777777" w:rsidR="004F7652" w:rsidRDefault="00000000">
      <w:pPr>
        <w:numPr>
          <w:ilvl w:val="0"/>
          <w:numId w:val="7"/>
        </w:numPr>
        <w:spacing w:line="210" w:lineRule="atLeast"/>
        <w:ind w:hanging="385"/>
        <w:rPr>
          <w:sz w:val="21"/>
          <w:szCs w:val="21"/>
        </w:rPr>
      </w:pPr>
      <w:r>
        <w:rPr>
          <w:sz w:val="21"/>
          <w:szCs w:val="21"/>
        </w:rPr>
        <w:t>Small group leader for younger kids at Church, teaching younger kids in youth Church</w:t>
      </w:r>
    </w:p>
    <w:p w14:paraId="19CC85DB" w14:textId="77777777" w:rsidR="004F7652" w:rsidRDefault="00000000">
      <w:pPr>
        <w:numPr>
          <w:ilvl w:val="0"/>
          <w:numId w:val="7"/>
        </w:numPr>
        <w:spacing w:line="210" w:lineRule="atLeast"/>
        <w:ind w:hanging="385"/>
        <w:rPr>
          <w:sz w:val="21"/>
          <w:szCs w:val="21"/>
        </w:rPr>
      </w:pPr>
      <w:r>
        <w:rPr>
          <w:sz w:val="21"/>
          <w:szCs w:val="21"/>
        </w:rPr>
        <w:t>Volunteered for L.E.A.D cleanup projects</w:t>
      </w:r>
    </w:p>
    <w:p w14:paraId="5637EA1D" w14:textId="77777777" w:rsidR="004F7652" w:rsidRDefault="00000000">
      <w:pPr>
        <w:numPr>
          <w:ilvl w:val="0"/>
          <w:numId w:val="7"/>
        </w:numPr>
        <w:spacing w:line="210" w:lineRule="atLeast"/>
        <w:ind w:hanging="385"/>
        <w:rPr>
          <w:sz w:val="21"/>
          <w:szCs w:val="21"/>
        </w:rPr>
      </w:pPr>
      <w:r>
        <w:rPr>
          <w:sz w:val="21"/>
          <w:szCs w:val="21"/>
        </w:rPr>
        <w:t>Operate own lawn service company during summer</w:t>
      </w:r>
    </w:p>
    <w:sectPr w:rsidR="004F7652">
      <w:pgSz w:w="12225" w:h="15810"/>
      <w:pgMar w:top="1438" w:right="1438" w:bottom="1438" w:left="143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62F4B59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20EA3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F01D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7AE8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B47E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A8A0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BEE4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9888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124A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75ED8B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231099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4610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B468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36E9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A061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2004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8A5A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6638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CDE588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0B3AF8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C22F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68B1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7296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0441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0C7C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4E7A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0FA67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E8F3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C062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EAA8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A296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2C9A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66DE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8C17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168D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1EF4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28EC5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04CC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7446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328F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E273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0471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DC86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B461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504F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3E46C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463B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9651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AC04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3A8A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0608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00E3F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02B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3ABA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0A4CC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FE4A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3E86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B4E4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7074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FA55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3294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7497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7E9D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30562015">
    <w:abstractNumId w:val="0"/>
  </w:num>
  <w:num w:numId="2" w16cid:durableId="872618700">
    <w:abstractNumId w:val="1"/>
  </w:num>
  <w:num w:numId="3" w16cid:durableId="435179975">
    <w:abstractNumId w:val="2"/>
  </w:num>
  <w:num w:numId="4" w16cid:durableId="402796415">
    <w:abstractNumId w:val="3"/>
  </w:num>
  <w:num w:numId="5" w16cid:durableId="970282988">
    <w:abstractNumId w:val="4"/>
  </w:num>
  <w:num w:numId="6" w16cid:durableId="1719040884">
    <w:abstractNumId w:val="5"/>
  </w:num>
  <w:num w:numId="7" w16cid:durableId="997811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52"/>
    <w:rsid w:val="004F7652"/>
    <w:rsid w:val="006E3754"/>
    <w:rsid w:val="007A2B52"/>
    <w:rsid w:val="00D73C82"/>
    <w:rsid w:val="00E8163C"/>
    <w:rsid w:val="00F0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681D"/>
  <w15:docId w15:val="{29460E96-5C82-419F-A89A-4E28ABF7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undefinedtdn">
    <w:name w:val="fs13 fw6 undefined tdn"/>
    <w:basedOn w:val="DefaultParagraphFont"/>
  </w:style>
  <w:style w:type="character" w:customStyle="1" w:styleId="fs13fw6undefined">
    <w:name w:val="fs13 fw6 undefined"/>
    <w:basedOn w:val="DefaultParagraphFont"/>
  </w:style>
  <w:style w:type="character" w:customStyle="1" w:styleId="fs13fw4undefinedtdn">
    <w:name w:val="fs13 fw4 undefined tdn"/>
    <w:basedOn w:val="DefaultParagraphFont"/>
  </w:style>
  <w:style w:type="character" w:customStyle="1" w:styleId="fs13fw4undefined">
    <w:name w:val="fs13 fw4 undefined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4fsiundefinedtdn">
    <w:name w:val="fs13 fw4 fsi undefined tdn"/>
    <w:basedOn w:val="DefaultParagraphFont"/>
  </w:style>
  <w:style w:type="character" w:customStyle="1" w:styleId="fs13fw4fsiundefined">
    <w:name w:val="fs13 fw4 fsi undefined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mmansfield@crimson.ua.edu" TargetMode="External"/><Relationship Id="rId5" Type="http://schemas.openxmlformats.org/officeDocument/2006/relationships/hyperlink" Target="https://www.linkedin.com/in/mccollum-mansfield-0336902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11091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McCollum Mansfield</dc:creator>
  <cp:lastModifiedBy>Cade Mansfield</cp:lastModifiedBy>
  <cp:revision>4</cp:revision>
  <dcterms:created xsi:type="dcterms:W3CDTF">2024-09-09T18:07:00Z</dcterms:created>
  <dcterms:modified xsi:type="dcterms:W3CDTF">2024-09-30T13:23:00Z</dcterms:modified>
</cp:coreProperties>
</file>